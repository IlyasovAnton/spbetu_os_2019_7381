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015E86" w:rsidRPr="00190F40" w:rsidRDefault="00015E86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190F40">
        <w:rPr>
          <w:b/>
          <w:sz w:val="28"/>
          <w:szCs w:val="28"/>
          <w:lang w:val="en-US"/>
        </w:rPr>
        <w:t>3</w:t>
      </w:r>
    </w:p>
    <w:p w:rsidR="00015E86" w:rsidRDefault="00015E86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190F40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C74043">
        <w:rPr>
          <w:rStyle w:val="ae"/>
          <w:smallCaps w:val="0"/>
          <w:sz w:val="28"/>
          <w:szCs w:val="28"/>
        </w:rPr>
        <w:t>«</w:t>
      </w:r>
      <w:r>
        <w:rPr>
          <w:rStyle w:val="ae"/>
          <w:smallCaps w:val="0"/>
          <w:sz w:val="28"/>
          <w:szCs w:val="28"/>
        </w:rPr>
        <w:t xml:space="preserve">Исследование </w:t>
      </w:r>
      <w:r w:rsidR="00190F40">
        <w:rPr>
          <w:rStyle w:val="ae"/>
          <w:smallCaps w:val="0"/>
          <w:sz w:val="28"/>
          <w:szCs w:val="28"/>
        </w:rPr>
        <w:t>организации управления основной памятью</w:t>
      </w:r>
      <w:r w:rsidR="00C74043">
        <w:rPr>
          <w:rStyle w:val="ae"/>
          <w:smallCaps w:val="0"/>
          <w:sz w:val="28"/>
          <w:szCs w:val="28"/>
        </w:rPr>
        <w:t>»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C74043" w:rsidRDefault="00C74043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C740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74043">
            <w:pPr>
              <w:jc w:val="center"/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74043">
            <w:pPr>
              <w:jc w:val="center"/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C74043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015E86" w:rsidRDefault="00494E1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C74043" w:rsidRDefault="00C74043" w:rsidP="00C74043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C74043" w:rsidRDefault="00C74043" w:rsidP="00C7404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74043" w:rsidRDefault="00C74043" w:rsidP="00C74043">
      <w:pPr>
        <w:spacing w:line="360" w:lineRule="auto"/>
        <w:ind w:firstLine="709"/>
        <w:jc w:val="both"/>
        <w:rPr>
          <w:sz w:val="28"/>
          <w:szCs w:val="28"/>
        </w:rPr>
      </w:pPr>
    </w:p>
    <w:p w:rsidR="00015E86" w:rsidRDefault="00C7404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Необходимые сведения для составления программы</w:t>
      </w:r>
    </w:p>
    <w:p w:rsidR="00C74043" w:rsidRPr="00C4645E" w:rsidRDefault="00C74043" w:rsidP="00C74043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sz w:val="28"/>
          <w:szCs w:val="28"/>
          <w:lang w:val="en-US"/>
        </w:rPr>
        <w:t>MCB</w:t>
      </w:r>
      <w:r w:rsidRPr="00C4645E">
        <w:rPr>
          <w:sz w:val="28"/>
          <w:szCs w:val="28"/>
        </w:rPr>
        <w:t xml:space="preserve"> (</w:t>
      </w:r>
      <w:r w:rsidRPr="00C4645E">
        <w:rPr>
          <w:sz w:val="28"/>
          <w:szCs w:val="28"/>
          <w:lang w:val="en-US"/>
        </w:rPr>
        <w:t>Memory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Control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Block</w:t>
      </w:r>
      <w:r w:rsidRPr="00C4645E">
        <w:rPr>
          <w:sz w:val="28"/>
          <w:szCs w:val="28"/>
        </w:rPr>
        <w:t>). MCB занимает 16 байт (параграф) и располагается всегда с адреса кратного 16 (адрес сегм</w:t>
      </w:r>
      <w:r>
        <w:rPr>
          <w:sz w:val="28"/>
          <w:szCs w:val="28"/>
        </w:rPr>
        <w:t>ента ОП) и находится в адресном</w:t>
      </w:r>
      <w:r w:rsidRPr="00C4645E">
        <w:rPr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2520"/>
        <w:gridCol w:w="5396"/>
      </w:tblGrid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Содержимое поля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тип MCB: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5Ah, если последний в списке,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4Dh, если не последний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0000h - свободный участок,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0006h - участок принадлежит драйверу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 xml:space="preserve">        OS XMS UMB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lastRenderedPageBreak/>
              <w:t>0008h - участок принадлежит MS DOS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FFFAh - участок занят управляющим блоком 386MAX UMB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FFFDh - участок заблокирован 386MAX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FFFEh - участок принадлежит 386MAX UMB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Зарезервирован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C74043" w:rsidRPr="00C74043" w:rsidRDefault="00C74043" w:rsidP="00C7404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1 – структура </w:t>
      </w:r>
      <w:r>
        <w:rPr>
          <w:sz w:val="28"/>
          <w:szCs w:val="28"/>
          <w:lang w:val="en-US" w:eastAsia="en-US"/>
        </w:rPr>
        <w:t>MCB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  <w:lang w:eastAsia="en-US"/>
        </w:rPr>
      </w:pP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Адрес первого MCB хранится во внутренней структуре MS DOS, называемой "List of Lists" (список списков). Доступ к  указателю на  эту структуру можно получить, используя функцию f52h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 определить обращаясь к ячейкам CMOS следующим образом: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C74043">
        <w:rPr>
          <w:rFonts w:ascii="Consolas" w:hAnsi="Consolas"/>
          <w:sz w:val="24"/>
          <w:szCs w:val="28"/>
        </w:rPr>
        <w:t>mov  AL,30h ; запись адреса ячейки CMOS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out 70h,AL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in AL,71h   ; чтение младшего байта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mov BL,AL   ; размера расширенной памяти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mov AL,31h  ; запись адреса ячейки CMOS</w:t>
      </w:r>
    </w:p>
    <w:p w:rsidR="00C74043" w:rsidRP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lastRenderedPageBreak/>
        <w:t xml:space="preserve">     out 70h,AL</w:t>
      </w:r>
    </w:p>
    <w:p w:rsidR="00C74043" w:rsidRDefault="00C74043" w:rsidP="00C74043">
      <w:pPr>
        <w:pStyle w:val="ac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in AL,71h</w:t>
      </w:r>
      <w:r>
        <w:rPr>
          <w:rFonts w:ascii="Consolas" w:hAnsi="Consolas"/>
          <w:sz w:val="24"/>
          <w:szCs w:val="28"/>
        </w:rPr>
        <w:t xml:space="preserve">  </w:t>
      </w:r>
      <w:r w:rsidRPr="00C74043">
        <w:rPr>
          <w:rFonts w:ascii="Consolas" w:hAnsi="Consolas"/>
          <w:sz w:val="24"/>
          <w:szCs w:val="28"/>
        </w:rPr>
        <w:t>; чтение старшего байта</w:t>
      </w:r>
    </w:p>
    <w:p w:rsidR="00C74043" w:rsidRPr="00C74043" w:rsidRDefault="00C74043" w:rsidP="00C74043">
      <w:pPr>
        <w:pStyle w:val="ac"/>
        <w:spacing w:line="360" w:lineRule="auto"/>
        <w:ind w:left="1418" w:firstLine="709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>; размера расширенной памяти</w:t>
      </w:r>
    </w:p>
    <w:p w:rsidR="00543D63" w:rsidRDefault="00543D63" w:rsidP="00543D63">
      <w:pPr>
        <w:spacing w:line="360" w:lineRule="auto"/>
        <w:jc w:val="both"/>
        <w:rPr>
          <w:b/>
          <w:sz w:val="28"/>
          <w:szCs w:val="28"/>
        </w:rPr>
      </w:pPr>
    </w:p>
    <w:p w:rsidR="00015E86" w:rsidRPr="00C74043" w:rsidRDefault="00C740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043">
        <w:rPr>
          <w:b/>
          <w:sz w:val="28"/>
          <w:szCs w:val="28"/>
        </w:rPr>
        <w:t>Ход работы</w:t>
      </w:r>
    </w:p>
    <w:p w:rsidR="00C74043" w:rsidRDefault="00800C43" w:rsidP="002E091A">
      <w:pPr>
        <w:spacing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751840</wp:posOffset>
            </wp:positionV>
            <wp:extent cx="2491740" cy="1158240"/>
            <wp:effectExtent l="0" t="0" r="0" b="0"/>
            <wp:wrapTopAndBottom/>
            <wp:docPr id="2" name="Рисунок 2" descr="C:\Users\anton\OneDrive\Изображен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OneDrive\Изображения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043">
        <w:rPr>
          <w:sz w:val="28"/>
        </w:rPr>
        <w:t>Ниже представлены результаты работы программы, запущенной с необходимыми изменениями.</w:t>
      </w:r>
    </w:p>
    <w:p w:rsidR="00C74043" w:rsidRDefault="00C74043" w:rsidP="003A0951">
      <w:pPr>
        <w:spacing w:before="120" w:after="240"/>
        <w:ind w:firstLine="709"/>
        <w:jc w:val="center"/>
        <w:rPr>
          <w:sz w:val="28"/>
        </w:rPr>
      </w:pPr>
      <w:r>
        <w:rPr>
          <w:sz w:val="28"/>
        </w:rPr>
        <w:t>Рисунок 1 – результат работы изначальной программы.</w:t>
      </w:r>
    </w:p>
    <w:p w:rsidR="00C74043" w:rsidRDefault="003A0951" w:rsidP="00C740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рис.1, программа занимает всю доступную для нее память.</w:t>
      </w:r>
    </w:p>
    <w:p w:rsidR="003A0951" w:rsidRPr="00C74043" w:rsidRDefault="00800C43" w:rsidP="003A0951">
      <w:pPr>
        <w:spacing w:before="120" w:after="240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484120" cy="1280160"/>
            <wp:effectExtent l="0" t="0" r="0" b="0"/>
            <wp:wrapTopAndBottom/>
            <wp:docPr id="3" name="Рисунок 3" descr="C:\Users\anton\OneDrive\Изображен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OneDrive\Изображения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51">
        <w:rPr>
          <w:sz w:val="28"/>
        </w:rPr>
        <w:t>Рисунок 2 – результат работы программы после первого изменения.</w:t>
      </w:r>
    </w:p>
    <w:p w:rsidR="003A0951" w:rsidRDefault="003A0951" w:rsidP="002E09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</w:t>
      </w:r>
      <w:r>
        <w:rPr>
          <w:sz w:val="28"/>
        </w:rPr>
        <w:t xml:space="preserve"> из рис.2</w:t>
      </w:r>
      <w:r>
        <w:rPr>
          <w:sz w:val="28"/>
        </w:rPr>
        <w:t>,</w:t>
      </w:r>
      <w:r>
        <w:rPr>
          <w:sz w:val="28"/>
        </w:rPr>
        <w:t xml:space="preserve"> создается блок свободной памяти, которая может быть использована при необходимости.</w:t>
      </w:r>
    </w:p>
    <w:p w:rsidR="003A0951" w:rsidRDefault="00800C43" w:rsidP="003A0951">
      <w:pPr>
        <w:spacing w:before="120" w:after="240"/>
        <w:ind w:firstLine="709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491740" cy="1386840"/>
            <wp:effectExtent l="0" t="0" r="0" b="0"/>
            <wp:wrapTopAndBottom/>
            <wp:docPr id="4" name="Рисунок 4" descr="C:\Users\anton\OneDrive\Изображен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OneDrive\Изображения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51">
        <w:rPr>
          <w:sz w:val="28"/>
        </w:rPr>
        <w:t>Рисунок 3 – результат работы программы поле второго изменения.</w:t>
      </w:r>
    </w:p>
    <w:p w:rsidR="003A0951" w:rsidRDefault="003A0951" w:rsidP="003A09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</w:t>
      </w:r>
      <w:r>
        <w:rPr>
          <w:sz w:val="28"/>
        </w:rPr>
        <w:t xml:space="preserve"> из рис.3</w:t>
      </w:r>
      <w:r>
        <w:rPr>
          <w:sz w:val="28"/>
        </w:rPr>
        <w:t>,</w:t>
      </w:r>
      <w:r>
        <w:rPr>
          <w:sz w:val="28"/>
        </w:rPr>
        <w:t xml:space="preserve"> также, как и в предыдущем модификации программы, создается блок свободной памяти, но программа запрашивает 64 Кб памяти.</w:t>
      </w:r>
    </w:p>
    <w:p w:rsidR="003C198E" w:rsidRDefault="003C198E" w:rsidP="003A0951">
      <w:pPr>
        <w:spacing w:line="360" w:lineRule="auto"/>
        <w:ind w:firstLine="709"/>
        <w:jc w:val="both"/>
        <w:rPr>
          <w:sz w:val="28"/>
        </w:rPr>
      </w:pPr>
    </w:p>
    <w:p w:rsidR="003C198E" w:rsidRDefault="00800C43" w:rsidP="003C198E">
      <w:pPr>
        <w:spacing w:before="120" w:after="240"/>
        <w:ind w:firstLine="709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476500" cy="1409700"/>
            <wp:effectExtent l="0" t="0" r="0" b="0"/>
            <wp:wrapTopAndBottom/>
            <wp:docPr id="5" name="Рисунок 5" descr="C:\Users\anton\OneDrive\Изображени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OneDrive\Изображения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8E">
        <w:rPr>
          <w:sz w:val="28"/>
        </w:rPr>
        <w:t xml:space="preserve">Рисунок 4 </w:t>
      </w:r>
      <w:r w:rsidR="003C198E">
        <w:rPr>
          <w:sz w:val="28"/>
        </w:rPr>
        <w:t xml:space="preserve">– результат работы программы поле </w:t>
      </w:r>
      <w:r w:rsidR="003C198E">
        <w:rPr>
          <w:sz w:val="28"/>
        </w:rPr>
        <w:t>третьего</w:t>
      </w:r>
      <w:r w:rsidR="003C198E">
        <w:rPr>
          <w:sz w:val="28"/>
        </w:rPr>
        <w:t xml:space="preserve"> изменения.</w:t>
      </w:r>
    </w:p>
    <w:p w:rsidR="003C198E" w:rsidRDefault="003C198E" w:rsidP="003A09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неиспользуемая память еще не была освобождена, а программа уже запросила 64 Кб дополнительной памяти, возникает ошибка выделения памяти, что мы можем наблюдать в 3-ей строке в рис. 4.</w:t>
      </w:r>
    </w:p>
    <w:p w:rsidR="003A0951" w:rsidRPr="003A0951" w:rsidRDefault="003A0951" w:rsidP="002E091A">
      <w:pPr>
        <w:spacing w:line="360" w:lineRule="auto"/>
        <w:ind w:firstLine="709"/>
        <w:jc w:val="both"/>
        <w:rPr>
          <w:sz w:val="28"/>
        </w:rPr>
      </w:pPr>
    </w:p>
    <w:p w:rsidR="00015E86" w:rsidRPr="00AA7045" w:rsidRDefault="00285B38" w:rsidP="002E0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015E86">
        <w:rPr>
          <w:b/>
          <w:sz w:val="28"/>
          <w:szCs w:val="28"/>
        </w:rPr>
        <w:t>.</w:t>
      </w:r>
    </w:p>
    <w:p w:rsidR="00AA7045" w:rsidRDefault="00015E86" w:rsidP="00AA7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исследованы</w:t>
      </w:r>
      <w:r w:rsidR="00F53F7F" w:rsidRPr="00F53F7F">
        <w:rPr>
          <w:sz w:val="28"/>
          <w:szCs w:val="28"/>
        </w:rPr>
        <w:t xml:space="preserve"> </w:t>
      </w:r>
      <w:r w:rsidR="00F53F7F">
        <w:rPr>
          <w:sz w:val="28"/>
          <w:szCs w:val="28"/>
        </w:rPr>
        <w:t>структуры данных и работа функций управления памятью ядра операционной системы</w:t>
      </w:r>
      <w:r w:rsidR="00AA7045">
        <w:rPr>
          <w:sz w:val="28"/>
          <w:szCs w:val="28"/>
        </w:rPr>
        <w:t>.</w:t>
      </w:r>
    </w:p>
    <w:p w:rsidR="00015E86" w:rsidRDefault="00AA7045">
      <w:pPr>
        <w:spacing w:line="360" w:lineRule="auto"/>
        <w:ind w:firstLine="709"/>
        <w:jc w:val="both"/>
        <w:rPr>
          <w:rStyle w:val="ae"/>
          <w:bCs w:val="0"/>
          <w:smallCaps w:val="0"/>
          <w:spacing w:val="0"/>
          <w:szCs w:val="28"/>
        </w:rPr>
      </w:pPr>
      <w:r>
        <w:rPr>
          <w:sz w:val="28"/>
          <w:szCs w:val="28"/>
        </w:rPr>
        <w:br w:type="page"/>
      </w:r>
      <w:r w:rsidR="00015E86">
        <w:rPr>
          <w:b/>
          <w:sz w:val="28"/>
          <w:szCs w:val="28"/>
        </w:rPr>
        <w:lastRenderedPageBreak/>
        <w:t>Ответы на контрольные вопросы.</w:t>
      </w:r>
    </w:p>
    <w:p w:rsidR="00416F73" w:rsidRPr="00416F73" w:rsidRDefault="00416F73" w:rsidP="00416F73">
      <w:pPr>
        <w:pStyle w:val="Times1420"/>
        <w:numPr>
          <w:ilvl w:val="0"/>
          <w:numId w:val="9"/>
        </w:numPr>
        <w:spacing w:line="360" w:lineRule="auto"/>
        <w:rPr>
          <w:lang w:val="en-US"/>
        </w:rPr>
      </w:pPr>
      <w:r>
        <w:t>Что означает «доступный объем памяти?»</w:t>
      </w:r>
    </w:p>
    <w:p w:rsidR="00416F73" w:rsidRPr="00416F73" w:rsidRDefault="003C198E" w:rsidP="003C198E">
      <w:pPr>
        <w:pStyle w:val="Times1420"/>
        <w:spacing w:line="360" w:lineRule="auto"/>
        <w:ind w:firstLine="0"/>
      </w:pPr>
      <w:r>
        <w:tab/>
        <w:t>Ответ: д</w:t>
      </w:r>
      <w:r w:rsidR="00416F73">
        <w:t>оступный объем памяти – это тот объем памяти, в который можно загружать пользовательские программы.</w:t>
      </w:r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 xml:space="preserve">Где </w:t>
      </w:r>
      <w:r>
        <w:rPr>
          <w:lang w:val="en-US"/>
        </w:rPr>
        <w:t>MCB</w:t>
      </w:r>
      <w:r w:rsidRPr="00416F73">
        <w:t xml:space="preserve"> </w:t>
      </w:r>
      <w:r>
        <w:t>блок вашей программы в списке?</w:t>
      </w:r>
    </w:p>
    <w:p w:rsidR="00EB0E89" w:rsidRDefault="003C198E" w:rsidP="00EB0E89">
      <w:pPr>
        <w:pStyle w:val="Times1420"/>
        <w:spacing w:line="360" w:lineRule="auto"/>
        <w:ind w:left="720" w:firstLine="0"/>
        <w:rPr>
          <w:rStyle w:val="ae"/>
          <w:b w:val="0"/>
          <w:bCs w:val="0"/>
          <w:smallCaps w:val="0"/>
        </w:rPr>
      </w:pPr>
      <w:r>
        <w:rPr>
          <w:rStyle w:val="ae"/>
          <w:b w:val="0"/>
          <w:bCs w:val="0"/>
          <w:smallCaps w:val="0"/>
        </w:rPr>
        <w:t xml:space="preserve">Ответ: </w:t>
      </w:r>
      <w:r w:rsidR="00EB0E89">
        <w:rPr>
          <w:rStyle w:val="ae"/>
          <w:b w:val="0"/>
          <w:bCs w:val="0"/>
          <w:smallCaps w:val="0"/>
        </w:rPr>
        <w:t xml:space="preserve">блок </w:t>
      </w:r>
      <w:r w:rsidR="00EB0E89">
        <w:rPr>
          <w:rStyle w:val="ae"/>
          <w:b w:val="0"/>
          <w:bCs w:val="0"/>
          <w:smallCaps w:val="0"/>
          <w:lang w:val="en-US"/>
        </w:rPr>
        <w:t>MCB</w:t>
      </w:r>
      <w:r w:rsidR="00EB0E89" w:rsidRPr="00EB0E89">
        <w:rPr>
          <w:rStyle w:val="ae"/>
          <w:b w:val="0"/>
          <w:bCs w:val="0"/>
          <w:smallCaps w:val="0"/>
        </w:rPr>
        <w:t xml:space="preserve"> </w:t>
      </w:r>
      <w:r w:rsidR="00EB0E89">
        <w:rPr>
          <w:rStyle w:val="ae"/>
          <w:b w:val="0"/>
          <w:bCs w:val="0"/>
          <w:smallCaps w:val="0"/>
        </w:rPr>
        <w:t>находится в строке списка, в которой указано имя программы:</w:t>
      </w:r>
    </w:p>
    <w:p w:rsidR="00EB0E89" w:rsidRPr="00EB0E89" w:rsidRDefault="00EB0E89" w:rsidP="00EB0E89">
      <w:pPr>
        <w:pStyle w:val="Times1420"/>
        <w:spacing w:line="360" w:lineRule="auto"/>
        <w:ind w:left="720" w:firstLine="0"/>
        <w:rPr>
          <w:rStyle w:val="ae"/>
          <w:b w:val="0"/>
          <w:bCs w:val="0"/>
          <w:smallCaps w:val="0"/>
        </w:rPr>
      </w:pPr>
      <w:r>
        <w:rPr>
          <w:rStyle w:val="ae"/>
          <w:b w:val="0"/>
          <w:bCs w:val="0"/>
          <w:smallCaps w:val="0"/>
        </w:rPr>
        <w:t>1) 5 строка, адрес - 0191</w:t>
      </w:r>
    </w:p>
    <w:p w:rsidR="00EB0E89" w:rsidRDefault="00EB0E89" w:rsidP="00EB0E89">
      <w:pPr>
        <w:pStyle w:val="Times1420"/>
        <w:spacing w:line="360" w:lineRule="auto"/>
        <w:ind w:left="720" w:firstLine="0"/>
        <w:rPr>
          <w:rStyle w:val="ae"/>
          <w:b w:val="0"/>
          <w:bCs w:val="0"/>
          <w:smallCaps w:val="0"/>
        </w:rPr>
      </w:pPr>
      <w:r>
        <w:rPr>
          <w:rStyle w:val="ae"/>
          <w:b w:val="0"/>
          <w:bCs w:val="0"/>
          <w:smallCaps w:val="0"/>
        </w:rPr>
        <w:t>2) 5 строка, адрес - 0191</w:t>
      </w:r>
    </w:p>
    <w:p w:rsidR="00EB0E89" w:rsidRDefault="00EB0E89" w:rsidP="00EB0E89">
      <w:pPr>
        <w:pStyle w:val="Times1420"/>
        <w:spacing w:line="360" w:lineRule="auto"/>
        <w:ind w:left="720" w:firstLine="0"/>
        <w:rPr>
          <w:rStyle w:val="ae"/>
          <w:b w:val="0"/>
          <w:bCs w:val="0"/>
          <w:smallCaps w:val="0"/>
        </w:rPr>
      </w:pPr>
      <w:r>
        <w:rPr>
          <w:rStyle w:val="ae"/>
          <w:b w:val="0"/>
          <w:bCs w:val="0"/>
          <w:smallCaps w:val="0"/>
        </w:rPr>
        <w:t>3) строки 5, 6, адреса – 0191 и 0324 соответственно</w:t>
      </w:r>
    </w:p>
    <w:p w:rsidR="00416F73" w:rsidRDefault="00416F73" w:rsidP="00EB0E89">
      <w:pPr>
        <w:pStyle w:val="Times1420"/>
        <w:numPr>
          <w:ilvl w:val="0"/>
          <w:numId w:val="9"/>
        </w:numPr>
        <w:spacing w:line="360" w:lineRule="auto"/>
      </w:pPr>
      <w:r>
        <w:t>Какой размер памяти занимает программа в каждом случае?</w:t>
      </w:r>
    </w:p>
    <w:p w:rsidR="00136DBE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 w:rsidRPr="00EB0E89">
        <w:rPr>
          <w:szCs w:val="20"/>
        </w:rPr>
        <w:t>Ответ:</w:t>
      </w:r>
      <w:r>
        <w:rPr>
          <w:szCs w:val="20"/>
        </w:rPr>
        <w:t xml:space="preserve"> </w:t>
      </w:r>
    </w:p>
    <w:p w:rsidR="00EB0E89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1) всю выделенную память: 648912 байт.</w:t>
      </w:r>
    </w:p>
    <w:p w:rsidR="00EB0E89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2) только занимаемую память: 6432 байт.</w:t>
      </w:r>
    </w:p>
    <w:p w:rsidR="00EB0E89" w:rsidRPr="00800C43" w:rsidRDefault="00EB0E89" w:rsidP="00800C43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3) занимаемую память и за</w:t>
      </w:r>
      <w:r w:rsidR="00800C43">
        <w:rPr>
          <w:szCs w:val="20"/>
        </w:rPr>
        <w:t>прошенные 64 Кбайт: 71968 байт.</w:t>
      </w:r>
      <w:bookmarkStart w:id="0" w:name="_GoBack"/>
      <w:bookmarkEnd w:id="0"/>
    </w:p>
    <w:sectPr w:rsidR="00EB0E89" w:rsidRPr="00800C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4B" w:rsidRDefault="000F254B">
      <w:r>
        <w:separator/>
      </w:r>
    </w:p>
  </w:endnote>
  <w:endnote w:type="continuationSeparator" w:id="0">
    <w:p w:rsidR="000F254B" w:rsidRDefault="000F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a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00C43">
      <w:rPr>
        <w:noProof/>
      </w:rPr>
      <w:t>6</w:t>
    </w:r>
    <w:r>
      <w:fldChar w:fldCharType="end"/>
    </w:r>
  </w:p>
  <w:p w:rsidR="00015E86" w:rsidRDefault="00015E86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4B" w:rsidRDefault="000F254B">
      <w:r>
        <w:separator/>
      </w:r>
    </w:p>
  </w:footnote>
  <w:footnote w:type="continuationSeparator" w:id="0">
    <w:p w:rsidR="000F254B" w:rsidRDefault="000F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 w15:restartNumberingAfterBreak="0">
    <w:nsid w:val="114423A3"/>
    <w:multiLevelType w:val="hybridMultilevel"/>
    <w:tmpl w:val="C3E24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22124"/>
    <w:multiLevelType w:val="hybridMultilevel"/>
    <w:tmpl w:val="FD44CA1A"/>
    <w:lvl w:ilvl="0" w:tplc="B6EE6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21B26"/>
    <w:multiLevelType w:val="hybridMultilevel"/>
    <w:tmpl w:val="FCAAB608"/>
    <w:lvl w:ilvl="0" w:tplc="68866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31D8D"/>
    <w:multiLevelType w:val="hybridMultilevel"/>
    <w:tmpl w:val="9FFE4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BA"/>
    <w:rsid w:val="00015E86"/>
    <w:rsid w:val="00041D04"/>
    <w:rsid w:val="00081DEB"/>
    <w:rsid w:val="00090FEA"/>
    <w:rsid w:val="000F254B"/>
    <w:rsid w:val="0010394D"/>
    <w:rsid w:val="0010394E"/>
    <w:rsid w:val="00136DBE"/>
    <w:rsid w:val="00181A80"/>
    <w:rsid w:val="00190F40"/>
    <w:rsid w:val="001B62CD"/>
    <w:rsid w:val="002076DE"/>
    <w:rsid w:val="00267CBE"/>
    <w:rsid w:val="00285B38"/>
    <w:rsid w:val="002E091A"/>
    <w:rsid w:val="003337BA"/>
    <w:rsid w:val="0033382A"/>
    <w:rsid w:val="003A0951"/>
    <w:rsid w:val="003C198E"/>
    <w:rsid w:val="003D566E"/>
    <w:rsid w:val="003D7F52"/>
    <w:rsid w:val="00401D86"/>
    <w:rsid w:val="00416F73"/>
    <w:rsid w:val="00494E19"/>
    <w:rsid w:val="004B4BAD"/>
    <w:rsid w:val="00543D63"/>
    <w:rsid w:val="0058330B"/>
    <w:rsid w:val="006621F2"/>
    <w:rsid w:val="006E323D"/>
    <w:rsid w:val="007745FD"/>
    <w:rsid w:val="00796751"/>
    <w:rsid w:val="00800C43"/>
    <w:rsid w:val="00826CC3"/>
    <w:rsid w:val="00934B6D"/>
    <w:rsid w:val="009A78B4"/>
    <w:rsid w:val="00A066A0"/>
    <w:rsid w:val="00A24A75"/>
    <w:rsid w:val="00A41DBA"/>
    <w:rsid w:val="00A650BE"/>
    <w:rsid w:val="00A749AC"/>
    <w:rsid w:val="00A75C24"/>
    <w:rsid w:val="00AA7045"/>
    <w:rsid w:val="00AD1B41"/>
    <w:rsid w:val="00B1458D"/>
    <w:rsid w:val="00B75ECC"/>
    <w:rsid w:val="00BB1F99"/>
    <w:rsid w:val="00C74043"/>
    <w:rsid w:val="00CA7411"/>
    <w:rsid w:val="00D457F1"/>
    <w:rsid w:val="00EB0E89"/>
    <w:rsid w:val="00F00244"/>
    <w:rsid w:val="00F02EFC"/>
    <w:rsid w:val="00F25207"/>
    <w:rsid w:val="00F53F7F"/>
    <w:rsid w:val="00F77754"/>
    <w:rsid w:val="00F8765D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78CFEC"/>
  <w15:chartTrackingRefBased/>
  <w15:docId w15:val="{E817E6D3-6188-420C-960F-D6868559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link w:val="ac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">
    <w:name w:val="Title"/>
    <w:basedOn w:val="a"/>
    <w:next w:val="af0"/>
    <w:pPr>
      <w:jc w:val="center"/>
    </w:pPr>
    <w:rPr>
      <w:b/>
      <w:sz w:val="22"/>
    </w:rPr>
  </w:style>
  <w:style w:type="paragraph" w:styleId="af0">
    <w:name w:val="Body Text"/>
    <w:basedOn w:val="a"/>
    <w:pPr>
      <w:jc w:val="center"/>
    </w:pPr>
    <w:rPr>
      <w:b/>
      <w:sz w:val="28"/>
    </w:rPr>
  </w:style>
  <w:style w:type="paragraph" w:styleId="af1">
    <w:name w:val="List"/>
    <w:basedOn w:val="af0"/>
    <w:rPr>
      <w:rFonts w:cs="Mang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3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</w:style>
  <w:style w:type="paragraph" w:styleId="af6">
    <w:name w:val="Normal (Web)"/>
    <w:basedOn w:val="a"/>
    <w:pPr>
      <w:numPr>
        <w:numId w:val="4"/>
      </w:numPr>
      <w:spacing w:before="280" w:after="280"/>
      <w:ind w:left="720" w:firstLine="0"/>
    </w:pPr>
  </w:style>
  <w:style w:type="paragraph" w:styleId="af7">
    <w:name w:val="Subtitle"/>
    <w:basedOn w:val="a"/>
    <w:next w:val="af0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По центру"/>
    <w:basedOn w:val="a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c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d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  <w:style w:type="paragraph" w:styleId="ac">
    <w:name w:val="Plain Text"/>
    <w:basedOn w:val="a"/>
    <w:link w:val="ab"/>
    <w:unhideWhenUsed/>
    <w:rsid w:val="00C74043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a">
    <w:name w:val="Текст Знак1"/>
    <w:basedOn w:val="a0"/>
    <w:uiPriority w:val="99"/>
    <w:semiHidden/>
    <w:rsid w:val="00C74043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Антон Ильясов</cp:lastModifiedBy>
  <cp:revision>2</cp:revision>
  <cp:lastPrinted>2015-07-17T09:06:00Z</cp:lastPrinted>
  <dcterms:created xsi:type="dcterms:W3CDTF">2019-04-20T17:49:00Z</dcterms:created>
  <dcterms:modified xsi:type="dcterms:W3CDTF">2019-04-20T17:49:00Z</dcterms:modified>
</cp:coreProperties>
</file>